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80B9" w14:textId="2E814410" w:rsidR="00E15A53" w:rsidRPr="00D150C6" w:rsidRDefault="000B7880" w:rsidP="00D150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4DE8">
        <w:rPr>
          <w:rFonts w:ascii="Times New Roman" w:hAnsi="Times New Roman" w:cs="Times New Roman"/>
          <w:b/>
          <w:bCs/>
          <w:color w:val="000000"/>
          <w:sz w:val="36"/>
          <w:szCs w:val="36"/>
        </w:rPr>
        <w:t>Faisal Hassan</w:t>
      </w:r>
    </w:p>
    <w:p w14:paraId="5C1E0927" w14:textId="6A2EA3F1" w:rsidR="00E15A53" w:rsidRPr="003E4DE8" w:rsidRDefault="000B788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color w:val="000000"/>
        </w:rPr>
        <w:t xml:space="preserve">Brooklyn Park, </w:t>
      </w:r>
      <w:r w:rsidR="00CB6F1C" w:rsidRPr="003E4DE8">
        <w:rPr>
          <w:rFonts w:ascii="Times New Roman" w:hAnsi="Times New Roman" w:cs="Times New Roman"/>
          <w:color w:val="000000"/>
        </w:rPr>
        <w:t>MN 55</w:t>
      </w:r>
      <w:r w:rsidR="000901FE">
        <w:rPr>
          <w:rFonts w:ascii="Times New Roman" w:hAnsi="Times New Roman" w:cs="Times New Roman"/>
          <w:color w:val="000000"/>
        </w:rPr>
        <w:t>4</w:t>
      </w:r>
      <w:r w:rsidR="00CB6F1C" w:rsidRPr="003E4DE8">
        <w:rPr>
          <w:rFonts w:ascii="Times New Roman" w:hAnsi="Times New Roman" w:cs="Times New Roman"/>
          <w:color w:val="000000"/>
        </w:rPr>
        <w:t>45</w:t>
      </w:r>
    </w:p>
    <w:p w14:paraId="0752161B" w14:textId="77777777" w:rsidR="00E15A53" w:rsidRPr="003E4DE8" w:rsidRDefault="000B788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color w:val="000000"/>
        </w:rPr>
        <w:t>(320) 282-7985</w:t>
      </w:r>
    </w:p>
    <w:p w14:paraId="0028A657" w14:textId="33F1824C" w:rsidR="00857946" w:rsidRDefault="003F2730" w:rsidP="0087554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</w:rPr>
      </w:pPr>
      <w:hyperlink r:id="rId8" w:history="1">
        <w:r w:rsidR="00857946" w:rsidRPr="00DE26D9">
          <w:rPr>
            <w:rStyle w:val="Hyperlink"/>
            <w:rFonts w:ascii="Times New Roman" w:hAnsi="Times New Roman" w:cs="Times New Roman"/>
          </w:rPr>
          <w:t>fmuhabi@gmail.com</w:t>
        </w:r>
      </w:hyperlink>
    </w:p>
    <w:p w14:paraId="73FD3A7C" w14:textId="77777777" w:rsidR="00857946" w:rsidRPr="003E4DE8" w:rsidRDefault="00857946" w:rsidP="00857946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966552E" w14:textId="328B5976" w:rsidR="00A23CFA" w:rsidRPr="0034718E" w:rsidRDefault="00CB6F1C" w:rsidP="0034718E">
      <w:pPr>
        <w:pStyle w:val="NoSpacingPHPDOCX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CFA">
        <w:rPr>
          <w:rFonts w:ascii="Times New Roman" w:hAnsi="Times New Roman" w:cs="Times New Roman"/>
          <w:sz w:val="32"/>
          <w:szCs w:val="32"/>
        </w:rPr>
        <w:br/>
      </w:r>
      <w:r w:rsidR="00857946" w:rsidRPr="00A23CFA">
        <w:rPr>
          <w:rFonts w:ascii="Times New Roman" w:hAnsi="Times New Roman" w:cs="Times New Roman"/>
          <w:b/>
          <w:bCs/>
          <w:sz w:val="32"/>
          <w:szCs w:val="32"/>
        </w:rPr>
        <w:t xml:space="preserve">INFORMATION TECHNOLOGY INTERN </w:t>
      </w:r>
    </w:p>
    <w:p w14:paraId="652601B6" w14:textId="77777777" w:rsidR="00857946" w:rsidRPr="00857946" w:rsidRDefault="00857946" w:rsidP="00857946">
      <w:pPr>
        <w:pStyle w:val="NoSpacingPHPDOCX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9A8FCD5" w14:textId="4F95768B" w:rsidR="00660020" w:rsidRDefault="00857946" w:rsidP="00875548">
      <w:pPr>
        <w:pStyle w:val="NoSpacingPHPDOCX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B6F1C" w:rsidRPr="00857946">
        <w:rPr>
          <w:rFonts w:ascii="Times New Roman" w:hAnsi="Times New Roman" w:cs="Times New Roman"/>
        </w:rPr>
        <w:t>mbitious Computer Science student leverag</w:t>
      </w:r>
      <w:r>
        <w:rPr>
          <w:rFonts w:ascii="Times New Roman" w:hAnsi="Times New Roman" w:cs="Times New Roman"/>
        </w:rPr>
        <w:t>ing technical skills in</w:t>
      </w:r>
      <w:r w:rsidR="00CB6F1C" w:rsidRPr="00857946">
        <w:rPr>
          <w:rFonts w:ascii="Times New Roman" w:hAnsi="Times New Roman" w:cs="Times New Roman"/>
        </w:rPr>
        <w:t xml:space="preserve"> database </w:t>
      </w:r>
      <w:r w:rsidR="004451CC" w:rsidRPr="00857946">
        <w:rPr>
          <w:rFonts w:ascii="Times New Roman" w:hAnsi="Times New Roman" w:cs="Times New Roman"/>
        </w:rPr>
        <w:t xml:space="preserve">design, </w:t>
      </w:r>
      <w:r>
        <w:rPr>
          <w:rFonts w:ascii="Times New Roman" w:hAnsi="Times New Roman" w:cs="Times New Roman"/>
        </w:rPr>
        <w:t>c</w:t>
      </w:r>
      <w:r w:rsidR="004451CC" w:rsidRPr="00857946">
        <w:rPr>
          <w:rFonts w:ascii="Times New Roman" w:hAnsi="Times New Roman" w:cs="Times New Roman"/>
        </w:rPr>
        <w:t>omputer</w:t>
      </w:r>
      <w:r w:rsidR="000901F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n</w:t>
      </w:r>
      <w:r w:rsidR="004451CC" w:rsidRPr="00857946">
        <w:rPr>
          <w:rFonts w:ascii="Times New Roman" w:hAnsi="Times New Roman" w:cs="Times New Roman"/>
        </w:rPr>
        <w:t xml:space="preserve">etwork </w:t>
      </w:r>
      <w:r w:rsidR="00CB6F1C" w:rsidRPr="00857946">
        <w:rPr>
          <w:rFonts w:ascii="Times New Roman" w:hAnsi="Times New Roman" w:cs="Times New Roman"/>
        </w:rPr>
        <w:t xml:space="preserve">troubleshooting, and programming </w:t>
      </w:r>
      <w:r>
        <w:rPr>
          <w:rFonts w:ascii="Times New Roman" w:hAnsi="Times New Roman" w:cs="Times New Roman"/>
        </w:rPr>
        <w:t>in a real</w:t>
      </w:r>
      <w:r w:rsidR="008D40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world </w:t>
      </w:r>
      <w:r w:rsidR="008D4020">
        <w:rPr>
          <w:rFonts w:ascii="Times New Roman" w:hAnsi="Times New Roman" w:cs="Times New Roman"/>
        </w:rPr>
        <w:t>experience. Effective team player who demonstrates determination and commitment to learning. Motivated by accomplishing goals and contributing to the success of the organization</w:t>
      </w:r>
      <w:r w:rsidR="00660020">
        <w:rPr>
          <w:rFonts w:ascii="Times New Roman" w:hAnsi="Times New Roman" w:cs="Times New Roman"/>
        </w:rPr>
        <w:t>.</w:t>
      </w:r>
      <w:r w:rsidR="008D4020">
        <w:rPr>
          <w:rFonts w:ascii="Times New Roman" w:hAnsi="Times New Roman" w:cs="Times New Roman"/>
        </w:rPr>
        <w:t xml:space="preserve">    </w:t>
      </w:r>
    </w:p>
    <w:p w14:paraId="063CE95A" w14:textId="40BA3D99" w:rsidR="003E4DE8" w:rsidRDefault="000901FE" w:rsidP="007C06C6">
      <w:pPr>
        <w:spacing w:after="0" w:line="330" w:lineRule="auto"/>
        <w:jc w:val="center"/>
        <w:outlineLvl w:val="2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Technical </w:t>
      </w:r>
      <w:r w:rsidRPr="004451CC">
        <w:rPr>
          <w:rFonts w:ascii="Times New Roman" w:hAnsi="Times New Roman" w:cs="Times New Roman"/>
          <w:b/>
          <w:color w:val="000000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755"/>
      </w:tblGrid>
      <w:tr w:rsidR="00660020" w14:paraId="4EC46DF3" w14:textId="77777777" w:rsidTr="007C06C6">
        <w:tc>
          <w:tcPr>
            <w:tcW w:w="2875" w:type="dxa"/>
          </w:tcPr>
          <w:p w14:paraId="3EDA70BF" w14:textId="140854CA" w:rsidR="00660020" w:rsidRPr="007C06C6" w:rsidRDefault="00D763C2" w:rsidP="007C06C6">
            <w:pPr>
              <w:pStyle w:val="NoSpacingPHPDOCX"/>
              <w:rPr>
                <w:rFonts w:ascii="Times New Roman" w:hAnsi="Times New Roman" w:cs="Times New Roman"/>
                <w:i/>
                <w:iCs/>
              </w:rPr>
            </w:pPr>
            <w:r w:rsidRPr="007C06C6">
              <w:rPr>
                <w:rFonts w:ascii="Times New Roman" w:hAnsi="Times New Roman" w:cs="Times New Roman"/>
                <w:i/>
                <w:iCs/>
              </w:rPr>
              <w:t>Languages:</w:t>
            </w:r>
          </w:p>
        </w:tc>
        <w:tc>
          <w:tcPr>
            <w:tcW w:w="6755" w:type="dxa"/>
          </w:tcPr>
          <w:p w14:paraId="5D2425A1" w14:textId="5B9797D4" w:rsidR="00660020" w:rsidRPr="007C06C6" w:rsidRDefault="00D763C2" w:rsidP="007C06C6">
            <w:pPr>
              <w:pStyle w:val="NoSpacingPHPDOCX"/>
              <w:rPr>
                <w:rFonts w:ascii="Times New Roman" w:hAnsi="Times New Roman" w:cs="Times New Roman"/>
              </w:rPr>
            </w:pPr>
            <w:r w:rsidRPr="007C06C6">
              <w:rPr>
                <w:rFonts w:ascii="Times New Roman" w:hAnsi="Times New Roman" w:cs="Times New Roman"/>
              </w:rPr>
              <w:t>Java, SQL Server, Object Oriented Programming</w:t>
            </w:r>
            <w:r w:rsidR="00E476F4">
              <w:rPr>
                <w:rFonts w:ascii="Times New Roman" w:hAnsi="Times New Roman" w:cs="Times New Roman"/>
              </w:rPr>
              <w:t>,</w:t>
            </w:r>
            <w:r w:rsidR="00630F8D">
              <w:rPr>
                <w:rFonts w:ascii="Times New Roman" w:hAnsi="Times New Roman" w:cs="Times New Roman"/>
              </w:rPr>
              <w:t xml:space="preserve"> C#</w:t>
            </w:r>
          </w:p>
        </w:tc>
      </w:tr>
      <w:tr w:rsidR="00660020" w14:paraId="2D87EB57" w14:textId="77777777" w:rsidTr="007C06C6">
        <w:tc>
          <w:tcPr>
            <w:tcW w:w="2875" w:type="dxa"/>
          </w:tcPr>
          <w:p w14:paraId="60BAE2A9" w14:textId="6E45CDA9" w:rsidR="00660020" w:rsidRPr="007C06C6" w:rsidRDefault="00D763C2" w:rsidP="007C06C6">
            <w:pPr>
              <w:pStyle w:val="NoSpacingPHPDOCX"/>
              <w:rPr>
                <w:rFonts w:ascii="Times New Roman" w:hAnsi="Times New Roman" w:cs="Times New Roman"/>
                <w:i/>
                <w:iCs/>
              </w:rPr>
            </w:pPr>
            <w:r w:rsidRPr="007C06C6">
              <w:rPr>
                <w:rFonts w:ascii="Times New Roman" w:hAnsi="Times New Roman" w:cs="Times New Roman"/>
                <w:i/>
                <w:iCs/>
              </w:rPr>
              <w:t>Operating Systems:</w:t>
            </w:r>
          </w:p>
        </w:tc>
        <w:tc>
          <w:tcPr>
            <w:tcW w:w="6755" w:type="dxa"/>
          </w:tcPr>
          <w:p w14:paraId="7C964FFF" w14:textId="5BC98485" w:rsidR="00660020" w:rsidRPr="007C06C6" w:rsidRDefault="00D763C2" w:rsidP="007C06C6">
            <w:pPr>
              <w:pStyle w:val="NoSpacingPHPDOCX"/>
              <w:rPr>
                <w:rFonts w:ascii="Times New Roman" w:hAnsi="Times New Roman" w:cs="Times New Roman"/>
              </w:rPr>
            </w:pPr>
            <w:r w:rsidRPr="007C06C6">
              <w:rPr>
                <w:rFonts w:ascii="Times New Roman" w:hAnsi="Times New Roman" w:cs="Times New Roman"/>
              </w:rPr>
              <w:t>Mac OS, Windows, Linux</w:t>
            </w:r>
          </w:p>
        </w:tc>
      </w:tr>
      <w:tr w:rsidR="00660020" w14:paraId="68F672BE" w14:textId="77777777" w:rsidTr="007C06C6">
        <w:tc>
          <w:tcPr>
            <w:tcW w:w="2875" w:type="dxa"/>
          </w:tcPr>
          <w:p w14:paraId="525C2C44" w14:textId="321DA1B6" w:rsidR="00660020" w:rsidRPr="007C06C6" w:rsidRDefault="00D763C2" w:rsidP="007C06C6">
            <w:pPr>
              <w:pStyle w:val="NoSpacingPHPDOCX"/>
              <w:rPr>
                <w:rFonts w:ascii="Times New Roman" w:hAnsi="Times New Roman" w:cs="Times New Roman"/>
                <w:i/>
                <w:iCs/>
              </w:rPr>
            </w:pPr>
            <w:r w:rsidRPr="007C06C6">
              <w:rPr>
                <w:rFonts w:ascii="Times New Roman" w:hAnsi="Times New Roman" w:cs="Times New Roman"/>
                <w:i/>
                <w:iCs/>
              </w:rPr>
              <w:t>Cisco Networking:</w:t>
            </w:r>
          </w:p>
        </w:tc>
        <w:tc>
          <w:tcPr>
            <w:tcW w:w="6755" w:type="dxa"/>
          </w:tcPr>
          <w:p w14:paraId="351B075E" w14:textId="2E9CE86D" w:rsidR="00660020" w:rsidRPr="007C06C6" w:rsidRDefault="00404757" w:rsidP="007C06C6">
            <w:pPr>
              <w:pStyle w:val="NoSpacingPHPDOCX"/>
              <w:rPr>
                <w:rFonts w:ascii="Times New Roman" w:hAnsi="Times New Roman" w:cs="Times New Roman"/>
              </w:rPr>
            </w:pPr>
            <w:r w:rsidRPr="007C06C6">
              <w:rPr>
                <w:rFonts w:ascii="Times New Roman" w:hAnsi="Times New Roman" w:cs="Times New Roman"/>
              </w:rPr>
              <w:t>Routing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C06C6">
              <w:rPr>
                <w:rFonts w:ascii="Times New Roman" w:hAnsi="Times New Roman" w:cs="Times New Roman"/>
              </w:rPr>
              <w:t>Switching</w:t>
            </w:r>
            <w:r w:rsidR="004C45CB">
              <w:rPr>
                <w:rFonts w:ascii="Times New Roman" w:hAnsi="Times New Roman" w:cs="Times New Roman"/>
              </w:rPr>
              <w:t xml:space="preserve"> Scaling Networks</w:t>
            </w:r>
            <w:r w:rsidR="00A92F83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92F83">
              <w:rPr>
                <w:rFonts w:ascii="Times New Roman" w:hAnsi="Times New Roman" w:cs="Times New Roman"/>
              </w:rPr>
              <w:t>IT Essentials</w:t>
            </w:r>
          </w:p>
        </w:tc>
      </w:tr>
      <w:tr w:rsidR="00660020" w14:paraId="42CFD43D" w14:textId="77777777" w:rsidTr="007C06C6">
        <w:tc>
          <w:tcPr>
            <w:tcW w:w="2875" w:type="dxa"/>
          </w:tcPr>
          <w:p w14:paraId="069782FA" w14:textId="77777777" w:rsidR="00660020" w:rsidRDefault="00D763C2" w:rsidP="007C06C6">
            <w:pPr>
              <w:pStyle w:val="NoSpacingPHPDOCX"/>
              <w:rPr>
                <w:rFonts w:ascii="Times New Roman" w:hAnsi="Times New Roman" w:cs="Times New Roman"/>
                <w:i/>
                <w:iCs/>
              </w:rPr>
            </w:pPr>
            <w:r w:rsidRPr="007C06C6">
              <w:rPr>
                <w:rFonts w:ascii="Times New Roman" w:hAnsi="Times New Roman" w:cs="Times New Roman"/>
                <w:i/>
                <w:iCs/>
              </w:rPr>
              <w:t>Web Design:</w:t>
            </w:r>
          </w:p>
          <w:p w14:paraId="519CDBCF" w14:textId="55D39EA3" w:rsidR="00D631E3" w:rsidRPr="007C06C6" w:rsidRDefault="00D631E3" w:rsidP="007C06C6">
            <w:pPr>
              <w:pStyle w:val="NoSpacingPHPDOCX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Google </w:t>
            </w:r>
            <w:r w:rsidR="00A23CFA">
              <w:rPr>
                <w:rFonts w:ascii="Times New Roman" w:hAnsi="Times New Roman" w:cs="Times New Roman"/>
                <w:i/>
                <w:iCs/>
              </w:rPr>
              <w:t>C</w:t>
            </w:r>
            <w:r>
              <w:rPr>
                <w:rFonts w:ascii="Times New Roman" w:hAnsi="Times New Roman" w:cs="Times New Roman"/>
                <w:i/>
                <w:iCs/>
              </w:rPr>
              <w:t>ourses:</w:t>
            </w:r>
          </w:p>
        </w:tc>
        <w:tc>
          <w:tcPr>
            <w:tcW w:w="6755" w:type="dxa"/>
          </w:tcPr>
          <w:p w14:paraId="74487852" w14:textId="3A3E93BA" w:rsidR="007C06C6" w:rsidRDefault="00D763C2" w:rsidP="007C06C6">
            <w:pPr>
              <w:pStyle w:val="NoSpacingPHPDOCX"/>
              <w:rPr>
                <w:rFonts w:ascii="Times New Roman" w:hAnsi="Times New Roman" w:cs="Times New Roman"/>
              </w:rPr>
            </w:pPr>
            <w:r w:rsidRPr="007C06C6">
              <w:rPr>
                <w:rFonts w:ascii="Times New Roman" w:hAnsi="Times New Roman" w:cs="Times New Roman"/>
              </w:rPr>
              <w:t xml:space="preserve">HTML, </w:t>
            </w:r>
            <w:r w:rsidR="007C06C6" w:rsidRPr="007C06C6">
              <w:rPr>
                <w:rFonts w:ascii="Times New Roman" w:hAnsi="Times New Roman" w:cs="Times New Roman"/>
              </w:rPr>
              <w:t xml:space="preserve">CSS, </w:t>
            </w:r>
            <w:r w:rsidR="004C45CB">
              <w:rPr>
                <w:rFonts w:ascii="Times New Roman" w:hAnsi="Times New Roman" w:cs="Times New Roman"/>
              </w:rPr>
              <w:t>PHP,</w:t>
            </w:r>
            <w:r w:rsidR="007C06C6" w:rsidRPr="007C06C6">
              <w:rPr>
                <w:rFonts w:ascii="Times New Roman" w:hAnsi="Times New Roman" w:cs="Times New Roman"/>
              </w:rPr>
              <w:t>Word</w:t>
            </w:r>
            <w:r w:rsidRPr="007C06C6">
              <w:rPr>
                <w:rFonts w:ascii="Times New Roman" w:hAnsi="Times New Roman" w:cs="Times New Roman"/>
              </w:rPr>
              <w:t xml:space="preserve"> Press</w:t>
            </w:r>
            <w:r w:rsidR="00404757">
              <w:rPr>
                <w:rFonts w:ascii="Times New Roman" w:hAnsi="Times New Roman" w:cs="Times New Roman"/>
              </w:rPr>
              <w:t>, Java Script and Blender</w:t>
            </w:r>
          </w:p>
          <w:p w14:paraId="09A9668D" w14:textId="31EB97CD" w:rsidR="00D631E3" w:rsidRPr="007C06C6" w:rsidRDefault="00D631E3" w:rsidP="007C06C6">
            <w:pPr>
              <w:pStyle w:val="NoSpacingPHPDOCX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Studio &amp; Google Analytics</w:t>
            </w:r>
          </w:p>
        </w:tc>
      </w:tr>
    </w:tbl>
    <w:p w14:paraId="1BEC0B75" w14:textId="77777777" w:rsidR="003E4DE8" w:rsidRPr="003E4DE8" w:rsidRDefault="003E4DE8" w:rsidP="007C06C6">
      <w:pPr>
        <w:pBdr>
          <w:bottom w:val="single" w:sz="4" w:space="1" w:color="auto"/>
        </w:pBdr>
        <w:spacing w:after="0" w:line="330" w:lineRule="auto"/>
        <w:outlineLvl w:val="2"/>
        <w:rPr>
          <w:rFonts w:ascii="Times New Roman" w:hAnsi="Times New Roman" w:cs="Times New Roman"/>
        </w:rPr>
      </w:pPr>
    </w:p>
    <w:p w14:paraId="711E60FF" w14:textId="77777777" w:rsidR="007C06C6" w:rsidRDefault="007C06C6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</w:rPr>
      </w:pPr>
    </w:p>
    <w:p w14:paraId="6E33478A" w14:textId="181ED000" w:rsidR="00E15A53" w:rsidRPr="007C06C6" w:rsidRDefault="000B7880" w:rsidP="007C06C6">
      <w:pPr>
        <w:spacing w:after="0" w:line="33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7C06C6">
        <w:rPr>
          <w:rFonts w:ascii="Times New Roman" w:hAnsi="Times New Roman" w:cs="Times New Roman"/>
          <w:b/>
          <w:color w:val="000000"/>
          <w:sz w:val="28"/>
          <w:szCs w:val="28"/>
        </w:rPr>
        <w:t>Education</w:t>
      </w:r>
    </w:p>
    <w:p w14:paraId="404C61A8" w14:textId="40EDD5A6" w:rsidR="00E15A53" w:rsidRPr="003E4DE8" w:rsidRDefault="000B7880">
      <w:pPr>
        <w:spacing w:after="0" w:line="240" w:lineRule="auto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b/>
          <w:color w:val="000000"/>
        </w:rPr>
        <w:t>St Cloud State University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, </w:t>
      </w:r>
      <w:r w:rsidR="00CB6F1C" w:rsidRPr="007C06C6">
        <w:rPr>
          <w:rFonts w:ascii="Times New Roman" w:hAnsi="Times New Roman" w:cs="Times New Roman"/>
          <w:bCs/>
          <w:color w:val="000000"/>
        </w:rPr>
        <w:t>St Cloud, MN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 </w:t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CB6F1C" w:rsidRPr="003E4DE8">
        <w:rPr>
          <w:rFonts w:ascii="Times New Roman" w:hAnsi="Times New Roman" w:cs="Times New Roman"/>
          <w:b/>
          <w:color w:val="000000"/>
        </w:rPr>
        <w:t>Graduat</w:t>
      </w:r>
      <w:r w:rsidR="007C06C6">
        <w:rPr>
          <w:rFonts w:ascii="Times New Roman" w:hAnsi="Times New Roman" w:cs="Times New Roman"/>
          <w:b/>
          <w:color w:val="000000"/>
        </w:rPr>
        <w:t>e</w:t>
      </w:r>
      <w:r w:rsidR="00487885">
        <w:rPr>
          <w:rFonts w:ascii="Times New Roman" w:hAnsi="Times New Roman" w:cs="Times New Roman"/>
          <w:b/>
          <w:color w:val="000000"/>
        </w:rPr>
        <w:t xml:space="preserve"> Dec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 202</w:t>
      </w:r>
      <w:r w:rsidR="0014470C">
        <w:rPr>
          <w:rFonts w:ascii="Times New Roman" w:hAnsi="Times New Roman" w:cs="Times New Roman"/>
          <w:b/>
          <w:color w:val="000000"/>
        </w:rPr>
        <w:t>1</w:t>
      </w:r>
    </w:p>
    <w:p w14:paraId="4D4B52DB" w14:textId="3279A5C9" w:rsidR="00E15A53" w:rsidRDefault="000B7880" w:rsidP="00CB6F1C">
      <w:pPr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</w:rPr>
      </w:pPr>
      <w:r w:rsidRPr="007C06C6">
        <w:rPr>
          <w:rFonts w:ascii="Times New Roman" w:hAnsi="Times New Roman" w:cs="Times New Roman"/>
          <w:i/>
          <w:iCs/>
          <w:color w:val="000000"/>
        </w:rPr>
        <w:t>B</w:t>
      </w:r>
      <w:r w:rsidR="007C06C6">
        <w:rPr>
          <w:rFonts w:ascii="Times New Roman" w:hAnsi="Times New Roman" w:cs="Times New Roman"/>
          <w:i/>
          <w:iCs/>
          <w:color w:val="000000"/>
        </w:rPr>
        <w:t>.</w:t>
      </w:r>
      <w:r w:rsidR="007C06C6" w:rsidRPr="007C06C6">
        <w:rPr>
          <w:rFonts w:ascii="Times New Roman" w:hAnsi="Times New Roman" w:cs="Times New Roman"/>
          <w:i/>
          <w:iCs/>
          <w:color w:val="000000"/>
        </w:rPr>
        <w:t>S</w:t>
      </w:r>
      <w:r w:rsidR="007C06C6">
        <w:rPr>
          <w:rFonts w:ascii="Times New Roman" w:hAnsi="Times New Roman" w:cs="Times New Roman"/>
          <w:i/>
          <w:iCs/>
          <w:color w:val="000000"/>
        </w:rPr>
        <w:t>.</w:t>
      </w:r>
      <w:r w:rsidRPr="007C06C6">
        <w:rPr>
          <w:rFonts w:ascii="Times New Roman" w:hAnsi="Times New Roman" w:cs="Times New Roman"/>
          <w:i/>
          <w:iCs/>
          <w:color w:val="000000"/>
        </w:rPr>
        <w:t xml:space="preserve"> in</w:t>
      </w:r>
      <w:r w:rsidR="00CB6F1C" w:rsidRPr="007C06C6">
        <w:rPr>
          <w:rFonts w:ascii="Times New Roman" w:hAnsi="Times New Roman" w:cs="Times New Roman"/>
          <w:i/>
          <w:iCs/>
          <w:color w:val="000000"/>
        </w:rPr>
        <w:t xml:space="preserve"> Computer </w:t>
      </w:r>
      <w:r w:rsidR="000901FE" w:rsidRPr="007C06C6">
        <w:rPr>
          <w:rFonts w:ascii="Times New Roman" w:hAnsi="Times New Roman" w:cs="Times New Roman"/>
          <w:i/>
          <w:iCs/>
          <w:color w:val="000000"/>
        </w:rPr>
        <w:t>Science</w:t>
      </w:r>
    </w:p>
    <w:p w14:paraId="7FD9F04C" w14:textId="5CBA84E6" w:rsidR="00A23CFA" w:rsidRPr="00A23CFA" w:rsidRDefault="00A23CFA" w:rsidP="00A23CF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National Society of Black Engineers</w:t>
      </w:r>
    </w:p>
    <w:p w14:paraId="1E176F83" w14:textId="77777777" w:rsidR="00E15A53" w:rsidRPr="003E4DE8" w:rsidRDefault="000B7880">
      <w:pPr>
        <w:spacing w:after="0" w:line="240" w:lineRule="auto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color w:val="000000"/>
        </w:rPr>
        <w:t> </w:t>
      </w:r>
    </w:p>
    <w:p w14:paraId="041DB28F" w14:textId="06113958" w:rsidR="00E15A53" w:rsidRPr="003E4DE8" w:rsidRDefault="000B7880">
      <w:pPr>
        <w:spacing w:after="0" w:line="240" w:lineRule="auto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b/>
          <w:color w:val="000000"/>
        </w:rPr>
        <w:t>North Hennepin Community College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, </w:t>
      </w:r>
      <w:r w:rsidR="00CB6F1C" w:rsidRPr="007C06C6">
        <w:rPr>
          <w:rFonts w:ascii="Times New Roman" w:hAnsi="Times New Roman" w:cs="Times New Roman"/>
          <w:bCs/>
          <w:color w:val="000000"/>
        </w:rPr>
        <w:t>Brooklyn Park, MN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 </w:t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7C06C6">
        <w:rPr>
          <w:rFonts w:ascii="Times New Roman" w:hAnsi="Times New Roman" w:cs="Times New Roman"/>
          <w:b/>
          <w:color w:val="000000"/>
        </w:rPr>
        <w:tab/>
      </w:r>
      <w:r w:rsidR="00CB6F1C" w:rsidRPr="003E4DE8">
        <w:rPr>
          <w:rFonts w:ascii="Times New Roman" w:hAnsi="Times New Roman" w:cs="Times New Roman"/>
          <w:b/>
          <w:color w:val="000000"/>
        </w:rPr>
        <w:t>Graduat</w:t>
      </w:r>
      <w:r w:rsidR="007C06C6">
        <w:rPr>
          <w:rFonts w:ascii="Times New Roman" w:hAnsi="Times New Roman" w:cs="Times New Roman"/>
          <w:b/>
          <w:color w:val="000000"/>
        </w:rPr>
        <w:t>e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 </w:t>
      </w:r>
      <w:r w:rsidR="00797CCB">
        <w:rPr>
          <w:rFonts w:ascii="Times New Roman" w:hAnsi="Times New Roman" w:cs="Times New Roman"/>
          <w:b/>
          <w:color w:val="000000"/>
        </w:rPr>
        <w:t>Jan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 20</w:t>
      </w:r>
      <w:r w:rsidR="00E67AFF">
        <w:rPr>
          <w:rFonts w:ascii="Times New Roman" w:hAnsi="Times New Roman" w:cs="Times New Roman"/>
          <w:b/>
          <w:color w:val="000000"/>
        </w:rPr>
        <w:t>20</w:t>
      </w:r>
    </w:p>
    <w:p w14:paraId="0257D3BF" w14:textId="7336F0BE" w:rsidR="00E15A53" w:rsidRPr="007C06C6" w:rsidRDefault="000B7880" w:rsidP="00CB6F1C">
      <w:pPr>
        <w:spacing w:after="0" w:line="240" w:lineRule="auto"/>
        <w:ind w:firstLine="708"/>
        <w:rPr>
          <w:rFonts w:ascii="Times New Roman" w:hAnsi="Times New Roman" w:cs="Times New Roman"/>
          <w:i/>
          <w:iCs/>
        </w:rPr>
      </w:pPr>
      <w:r w:rsidRPr="007C06C6">
        <w:rPr>
          <w:rFonts w:ascii="Times New Roman" w:hAnsi="Times New Roman" w:cs="Times New Roman"/>
          <w:i/>
          <w:iCs/>
          <w:color w:val="000000"/>
        </w:rPr>
        <w:t>A</w:t>
      </w:r>
      <w:r w:rsidR="00CB6F1C" w:rsidRPr="007C06C6">
        <w:rPr>
          <w:rFonts w:ascii="Times New Roman" w:hAnsi="Times New Roman" w:cs="Times New Roman"/>
          <w:i/>
          <w:iCs/>
          <w:color w:val="000000"/>
        </w:rPr>
        <w:t>.S in</w:t>
      </w:r>
      <w:r w:rsidRPr="007C06C6">
        <w:rPr>
          <w:rFonts w:ascii="Times New Roman" w:hAnsi="Times New Roman" w:cs="Times New Roman"/>
          <w:i/>
          <w:iCs/>
          <w:color w:val="000000"/>
        </w:rPr>
        <w:t xml:space="preserve"> Computer Science</w:t>
      </w:r>
    </w:p>
    <w:p w14:paraId="35CDA853" w14:textId="03297C77" w:rsidR="00E15A53" w:rsidRDefault="00E15A53">
      <w:pPr>
        <w:spacing w:after="0" w:line="240" w:lineRule="auto"/>
        <w:rPr>
          <w:rFonts w:ascii="Times New Roman" w:hAnsi="Times New Roman" w:cs="Times New Roman"/>
        </w:rPr>
      </w:pPr>
    </w:p>
    <w:p w14:paraId="00D64EA0" w14:textId="77777777" w:rsidR="004451CC" w:rsidRPr="003E4DE8" w:rsidRDefault="004451CC" w:rsidP="00E22E1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11BA21C" w14:textId="77777777" w:rsidR="00E22E14" w:rsidRPr="002C6538" w:rsidRDefault="00E22E14" w:rsidP="002C653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</w:rPr>
      </w:pPr>
    </w:p>
    <w:p w14:paraId="042BBDDC" w14:textId="71234504" w:rsidR="00E15A53" w:rsidRPr="004451CC" w:rsidRDefault="00CB6F1C" w:rsidP="000901FE">
      <w:pPr>
        <w:spacing w:after="0" w:line="33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4451CC">
        <w:rPr>
          <w:rFonts w:ascii="Times New Roman" w:hAnsi="Times New Roman" w:cs="Times New Roman"/>
          <w:b/>
          <w:color w:val="000000"/>
          <w:sz w:val="28"/>
          <w:szCs w:val="28"/>
        </w:rPr>
        <w:t>Work Experience</w:t>
      </w:r>
    </w:p>
    <w:p w14:paraId="1D1F457D" w14:textId="4B00F59E" w:rsidR="00E15A53" w:rsidRPr="003E4DE8" w:rsidRDefault="00EF3D43">
      <w:pPr>
        <w:spacing w:after="0" w:line="240" w:lineRule="auto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b/>
          <w:color w:val="000000"/>
        </w:rPr>
        <w:t>North Hennepin Community College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, </w:t>
      </w:r>
      <w:r w:rsidR="00CB6F1C" w:rsidRPr="000901FE">
        <w:rPr>
          <w:rFonts w:ascii="Times New Roman" w:hAnsi="Times New Roman" w:cs="Times New Roman"/>
          <w:bCs/>
          <w:color w:val="000000"/>
        </w:rPr>
        <w:t>Brooklyn Park, MN</w:t>
      </w:r>
      <w:r w:rsidR="003E4DE8" w:rsidRPr="000901FE">
        <w:rPr>
          <w:rFonts w:ascii="Times New Roman" w:hAnsi="Times New Roman" w:cs="Times New Roman"/>
          <w:bCs/>
          <w:color w:val="000000"/>
        </w:rPr>
        <w:t xml:space="preserve"> </w:t>
      </w:r>
      <w:r w:rsidR="000901FE">
        <w:rPr>
          <w:rFonts w:ascii="Times New Roman" w:hAnsi="Times New Roman" w:cs="Times New Roman"/>
          <w:bCs/>
          <w:color w:val="000000"/>
        </w:rPr>
        <w:tab/>
      </w:r>
      <w:r w:rsidR="000901FE">
        <w:rPr>
          <w:rFonts w:ascii="Times New Roman" w:hAnsi="Times New Roman" w:cs="Times New Roman"/>
          <w:bCs/>
          <w:color w:val="000000"/>
        </w:rPr>
        <w:tab/>
      </w:r>
      <w:r w:rsidR="000901FE">
        <w:rPr>
          <w:rFonts w:ascii="Times New Roman" w:hAnsi="Times New Roman" w:cs="Times New Roman"/>
          <w:bCs/>
          <w:color w:val="000000"/>
        </w:rPr>
        <w:tab/>
      </w:r>
      <w:r w:rsidR="003E4DE8" w:rsidRPr="000901FE">
        <w:rPr>
          <w:rFonts w:ascii="Times New Roman" w:hAnsi="Times New Roman" w:cs="Times New Roman"/>
          <w:b/>
          <w:color w:val="000000"/>
        </w:rPr>
        <w:t>Jan 2019- Present</w:t>
      </w:r>
    </w:p>
    <w:p w14:paraId="53B99876" w14:textId="14A727A6" w:rsidR="00E15A53" w:rsidRPr="003E4DE8" w:rsidRDefault="00EF3D43">
      <w:p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3E4DE8">
        <w:rPr>
          <w:rFonts w:ascii="Times New Roman" w:hAnsi="Times New Roman" w:cs="Times New Roman"/>
          <w:i/>
          <w:iCs/>
          <w:color w:val="000000"/>
        </w:rPr>
        <w:t>Front Desk</w:t>
      </w:r>
      <w:r w:rsidR="00CB6F1C" w:rsidRPr="003E4DE8">
        <w:rPr>
          <w:rFonts w:ascii="Times New Roman" w:hAnsi="Times New Roman" w:cs="Times New Roman"/>
          <w:i/>
          <w:iCs/>
          <w:color w:val="000000"/>
        </w:rPr>
        <w:t xml:space="preserve"> (Counseling</w:t>
      </w:r>
      <w:r w:rsidR="000901FE">
        <w:rPr>
          <w:rFonts w:ascii="Times New Roman" w:hAnsi="Times New Roman" w:cs="Times New Roman"/>
          <w:i/>
          <w:iCs/>
          <w:color w:val="000000"/>
        </w:rPr>
        <w:t>, Community Connections</w:t>
      </w:r>
      <w:r w:rsidR="00CB6F1C" w:rsidRPr="003E4DE8">
        <w:rPr>
          <w:rFonts w:ascii="Times New Roman" w:hAnsi="Times New Roman" w:cs="Times New Roman"/>
          <w:i/>
          <w:iCs/>
          <w:color w:val="000000"/>
        </w:rPr>
        <w:t xml:space="preserve"> and Career Center)</w:t>
      </w:r>
    </w:p>
    <w:p w14:paraId="4C4B6AB8" w14:textId="259F0668" w:rsidR="000901FE" w:rsidRDefault="000901FE" w:rsidP="003E4DE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Welcome students, faculty and employers to the Center</w:t>
      </w:r>
      <w:r w:rsidR="00C82F59">
        <w:rPr>
          <w:rFonts w:ascii="Times New Roman" w:hAnsi="Times New Roman" w:cs="Times New Roman"/>
          <w:color w:val="000000"/>
        </w:rPr>
        <w:t xml:space="preserve"> (in person and by phone) </w:t>
      </w:r>
      <w:r>
        <w:rPr>
          <w:rFonts w:ascii="Times New Roman" w:hAnsi="Times New Roman" w:cs="Times New Roman"/>
          <w:color w:val="000000"/>
        </w:rPr>
        <w:t xml:space="preserve">educating on available services and resources </w:t>
      </w:r>
    </w:p>
    <w:p w14:paraId="66E06F4E" w14:textId="77777777" w:rsidR="007911D5" w:rsidRDefault="000901FE" w:rsidP="000901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Manage calendars for six professionals, scheduling appointments for students based on individual needs </w:t>
      </w:r>
      <w:r w:rsidR="00C53114">
        <w:rPr>
          <w:rFonts w:ascii="Times New Roman" w:hAnsi="Times New Roman" w:cs="Times New Roman"/>
          <w:color w:val="000000"/>
        </w:rPr>
        <w:t>and checking in appointments upon arrival</w:t>
      </w:r>
    </w:p>
    <w:p w14:paraId="3C4B9898" w14:textId="1E754A90" w:rsidR="000901FE" w:rsidRDefault="007911D5" w:rsidP="000901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 to students in crisis, demonstrating ability to control the situation, calm the student</w:t>
      </w:r>
      <w:r w:rsidR="00C5311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seek professional assistance </w:t>
      </w:r>
    </w:p>
    <w:p w14:paraId="1507374F" w14:textId="3FDB167B" w:rsidR="00C53114" w:rsidRPr="000901FE" w:rsidRDefault="00C53114" w:rsidP="000901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 front desk phone system,</w:t>
      </w:r>
      <w:r w:rsidR="007911D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troubleshoot</w:t>
      </w:r>
      <w:r w:rsidR="007911D5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and redirect</w:t>
      </w:r>
      <w:r w:rsidR="007911D5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calls to appropriate staff/department as necessary </w:t>
      </w:r>
    </w:p>
    <w:p w14:paraId="1981EBD4" w14:textId="3E819889" w:rsidR="003E4DE8" w:rsidRPr="003E4DE8" w:rsidRDefault="003E4DE8" w:rsidP="003E4DE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3E4DE8">
        <w:rPr>
          <w:rFonts w:ascii="Times New Roman" w:hAnsi="Times New Roman" w:cs="Times New Roman"/>
          <w:color w:val="000000"/>
        </w:rPr>
        <w:t>Assist</w:t>
      </w:r>
      <w:r w:rsidR="00C53114">
        <w:rPr>
          <w:rFonts w:ascii="Times New Roman" w:hAnsi="Times New Roman" w:cs="Times New Roman"/>
          <w:color w:val="000000"/>
        </w:rPr>
        <w:t xml:space="preserve"> st</w:t>
      </w:r>
      <w:r w:rsidRPr="003E4DE8">
        <w:rPr>
          <w:rFonts w:ascii="Times New Roman" w:hAnsi="Times New Roman" w:cs="Times New Roman"/>
          <w:color w:val="000000"/>
        </w:rPr>
        <w:t xml:space="preserve">udents </w:t>
      </w:r>
      <w:r w:rsidR="00C82F59">
        <w:rPr>
          <w:rFonts w:ascii="Times New Roman" w:hAnsi="Times New Roman" w:cs="Times New Roman"/>
          <w:color w:val="000000"/>
        </w:rPr>
        <w:t xml:space="preserve">in </w:t>
      </w:r>
      <w:r w:rsidRPr="003E4DE8">
        <w:rPr>
          <w:rFonts w:ascii="Times New Roman" w:hAnsi="Times New Roman" w:cs="Times New Roman"/>
          <w:color w:val="000000"/>
        </w:rPr>
        <w:t>navigating college resources</w:t>
      </w:r>
      <w:r w:rsidR="00C82F59">
        <w:rPr>
          <w:rFonts w:ascii="Times New Roman" w:hAnsi="Times New Roman" w:cs="Times New Roman"/>
          <w:color w:val="000000"/>
        </w:rPr>
        <w:t xml:space="preserve"> relating to counseling/mental health,</w:t>
      </w:r>
      <w:r w:rsidR="00C82F59" w:rsidRPr="00C82F59">
        <w:rPr>
          <w:rFonts w:ascii="Times New Roman" w:hAnsi="Times New Roman" w:cs="Times New Roman"/>
          <w:color w:val="000000"/>
        </w:rPr>
        <w:t xml:space="preserve"> </w:t>
      </w:r>
      <w:r w:rsidR="00C82F59">
        <w:rPr>
          <w:rFonts w:ascii="Times New Roman" w:hAnsi="Times New Roman" w:cs="Times New Roman"/>
          <w:color w:val="000000"/>
        </w:rPr>
        <w:t>food cupboard, career exploration and job search tools</w:t>
      </w:r>
    </w:p>
    <w:p w14:paraId="55F5A72A" w14:textId="615845D9" w:rsidR="003E4DE8" w:rsidRPr="007911D5" w:rsidRDefault="00C82F59" w:rsidP="007911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Support staff in </w:t>
      </w:r>
      <w:r w:rsidR="003E4DE8" w:rsidRPr="003E4DE8">
        <w:rPr>
          <w:rFonts w:ascii="Times New Roman" w:hAnsi="Times New Roman" w:cs="Times New Roman"/>
          <w:color w:val="000000"/>
        </w:rPr>
        <w:t xml:space="preserve">organizing </w:t>
      </w:r>
      <w:r>
        <w:rPr>
          <w:rFonts w:ascii="Times New Roman" w:hAnsi="Times New Roman" w:cs="Times New Roman"/>
          <w:color w:val="000000"/>
        </w:rPr>
        <w:t>campus</w:t>
      </w:r>
      <w:r w:rsidR="003E4DE8" w:rsidRPr="003E4DE8">
        <w:rPr>
          <w:rFonts w:ascii="Times New Roman" w:hAnsi="Times New Roman" w:cs="Times New Roman"/>
          <w:color w:val="000000"/>
        </w:rPr>
        <w:t xml:space="preserve"> events </w:t>
      </w:r>
      <w:r>
        <w:rPr>
          <w:rFonts w:ascii="Times New Roman" w:hAnsi="Times New Roman" w:cs="Times New Roman"/>
          <w:color w:val="000000"/>
        </w:rPr>
        <w:t>including display and removal of signs and welcoming guests</w:t>
      </w:r>
    </w:p>
    <w:p w14:paraId="5A1DFB69" w14:textId="772675CB" w:rsidR="006A0F11" w:rsidRPr="003E4DE8" w:rsidRDefault="006A0F11">
      <w:pPr>
        <w:spacing w:after="0" w:line="240" w:lineRule="auto"/>
        <w:rPr>
          <w:rFonts w:ascii="Times New Roman" w:hAnsi="Times New Roman" w:cs="Times New Roman"/>
        </w:rPr>
      </w:pPr>
      <w:r w:rsidRPr="003E4DE8">
        <w:rPr>
          <w:rFonts w:ascii="Times New Roman" w:hAnsi="Times New Roman" w:cs="Times New Roman"/>
          <w:color w:val="000000"/>
        </w:rPr>
        <w:t xml:space="preserve">  </w:t>
      </w:r>
    </w:p>
    <w:p w14:paraId="2C932581" w14:textId="7F6414E2" w:rsidR="00F05694" w:rsidRPr="003E4DE8" w:rsidRDefault="00F05694" w:rsidP="00F05694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3E4DE8">
        <w:rPr>
          <w:rFonts w:ascii="Times New Roman" w:hAnsi="Times New Roman" w:cs="Times New Roman"/>
          <w:b/>
          <w:color w:val="000000"/>
        </w:rPr>
        <w:t>Smart Codes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, </w:t>
      </w:r>
      <w:r w:rsidR="00CB6F1C" w:rsidRPr="007911D5">
        <w:rPr>
          <w:rFonts w:ascii="Times New Roman" w:hAnsi="Times New Roman" w:cs="Times New Roman"/>
          <w:bCs/>
          <w:color w:val="000000"/>
        </w:rPr>
        <w:t>Dar Es Salaam Tanzania</w:t>
      </w:r>
      <w:r w:rsidR="00CB6F1C" w:rsidRPr="003E4DE8">
        <w:rPr>
          <w:rFonts w:ascii="Times New Roman" w:hAnsi="Times New Roman" w:cs="Times New Roman"/>
          <w:b/>
          <w:color w:val="000000"/>
        </w:rPr>
        <w:t xml:space="preserve"> </w:t>
      </w:r>
      <w:r w:rsidR="007911D5">
        <w:rPr>
          <w:rFonts w:ascii="Times New Roman" w:hAnsi="Times New Roman" w:cs="Times New Roman"/>
          <w:b/>
          <w:color w:val="000000"/>
        </w:rPr>
        <w:tab/>
      </w:r>
      <w:r w:rsidR="007911D5">
        <w:rPr>
          <w:rFonts w:ascii="Times New Roman" w:hAnsi="Times New Roman" w:cs="Times New Roman"/>
          <w:b/>
          <w:color w:val="000000"/>
        </w:rPr>
        <w:tab/>
      </w:r>
      <w:r w:rsidR="007911D5">
        <w:rPr>
          <w:rFonts w:ascii="Times New Roman" w:hAnsi="Times New Roman" w:cs="Times New Roman"/>
          <w:b/>
          <w:color w:val="000000"/>
        </w:rPr>
        <w:tab/>
      </w:r>
      <w:r w:rsidR="007911D5">
        <w:rPr>
          <w:rFonts w:ascii="Times New Roman" w:hAnsi="Times New Roman" w:cs="Times New Roman"/>
          <w:b/>
          <w:color w:val="000000"/>
        </w:rPr>
        <w:tab/>
      </w:r>
      <w:r w:rsidR="007911D5">
        <w:rPr>
          <w:rFonts w:ascii="Times New Roman" w:hAnsi="Times New Roman" w:cs="Times New Roman"/>
          <w:b/>
          <w:color w:val="000000"/>
        </w:rPr>
        <w:tab/>
      </w:r>
      <w:r w:rsidR="003E4DE8" w:rsidRPr="003E4DE8">
        <w:rPr>
          <w:rFonts w:ascii="Times New Roman" w:hAnsi="Times New Roman" w:cs="Times New Roman"/>
          <w:b/>
          <w:color w:val="000000"/>
        </w:rPr>
        <w:t>Jan 201</w:t>
      </w:r>
      <w:r w:rsidR="00501369">
        <w:rPr>
          <w:rFonts w:ascii="Times New Roman" w:hAnsi="Times New Roman" w:cs="Times New Roman"/>
          <w:b/>
          <w:color w:val="000000"/>
        </w:rPr>
        <w:t>3</w:t>
      </w:r>
      <w:r w:rsidR="003E4DE8" w:rsidRPr="003E4DE8">
        <w:rPr>
          <w:rFonts w:ascii="Times New Roman" w:hAnsi="Times New Roman" w:cs="Times New Roman"/>
          <w:b/>
          <w:color w:val="000000"/>
        </w:rPr>
        <w:t xml:space="preserve">- </w:t>
      </w:r>
      <w:r w:rsidR="00D14A0D">
        <w:rPr>
          <w:rFonts w:ascii="Times New Roman" w:hAnsi="Times New Roman" w:cs="Times New Roman"/>
          <w:b/>
          <w:color w:val="000000"/>
        </w:rPr>
        <w:t>Feb</w:t>
      </w:r>
      <w:r w:rsidR="003E4DE8" w:rsidRPr="003E4DE8">
        <w:rPr>
          <w:rFonts w:ascii="Times New Roman" w:hAnsi="Times New Roman" w:cs="Times New Roman"/>
          <w:b/>
          <w:color w:val="000000"/>
        </w:rPr>
        <w:t xml:space="preserve"> 201</w:t>
      </w:r>
      <w:r w:rsidR="0014470C">
        <w:rPr>
          <w:rFonts w:ascii="Times New Roman" w:hAnsi="Times New Roman" w:cs="Times New Roman"/>
          <w:b/>
          <w:color w:val="000000"/>
        </w:rPr>
        <w:t>4</w:t>
      </w:r>
    </w:p>
    <w:p w14:paraId="1777A4D3" w14:textId="12499AB9" w:rsidR="00F05694" w:rsidRPr="003E4DE8" w:rsidRDefault="007911D5" w:rsidP="00F05694">
      <w:p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IT </w:t>
      </w:r>
      <w:r w:rsidR="00F05694" w:rsidRPr="003E4DE8">
        <w:rPr>
          <w:rFonts w:ascii="Times New Roman" w:hAnsi="Times New Roman" w:cs="Times New Roman"/>
          <w:i/>
          <w:iCs/>
          <w:color w:val="000000"/>
        </w:rPr>
        <w:t>Intern</w:t>
      </w:r>
    </w:p>
    <w:p w14:paraId="76A8D774" w14:textId="580B1E3A" w:rsidR="00456087" w:rsidRDefault="00456087" w:rsidP="003E4DE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Provided on-demand technical support assisting clients by phone and in person for</w:t>
      </w:r>
      <w:r w:rsidR="00404757">
        <w:rPr>
          <w:rFonts w:ascii="Times New Roman" w:hAnsi="Times New Roman" w:cs="Times New Roman"/>
          <w:color w:val="000000"/>
        </w:rPr>
        <w:t xml:space="preserve"> a</w:t>
      </w:r>
      <w:r>
        <w:rPr>
          <w:rFonts w:ascii="Times New Roman" w:hAnsi="Times New Roman" w:cs="Times New Roman"/>
          <w:color w:val="000000"/>
        </w:rPr>
        <w:t xml:space="preserve"> start-up company </w:t>
      </w:r>
    </w:p>
    <w:p w14:paraId="4FEEC8F0" w14:textId="3FA00B0F" w:rsidR="003E4DE8" w:rsidRDefault="00E73F85" w:rsidP="003E4DE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Created </w:t>
      </w:r>
      <w:r w:rsidR="007911D5">
        <w:rPr>
          <w:rFonts w:ascii="Times New Roman" w:hAnsi="Times New Roman" w:cs="Times New Roman"/>
          <w:color w:val="000000"/>
        </w:rPr>
        <w:t>web</w:t>
      </w:r>
      <w:r w:rsidR="00404757">
        <w:rPr>
          <w:rFonts w:ascii="Times New Roman" w:hAnsi="Times New Roman" w:cs="Times New Roman"/>
          <w:color w:val="000000"/>
        </w:rPr>
        <w:t>sites</w:t>
      </w:r>
      <w:r>
        <w:rPr>
          <w:rFonts w:ascii="Times New Roman" w:hAnsi="Times New Roman" w:cs="Times New Roman"/>
          <w:color w:val="000000"/>
        </w:rPr>
        <w:t xml:space="preserve"> for</w:t>
      </w:r>
      <w:r w:rsidR="007911D5">
        <w:rPr>
          <w:rFonts w:ascii="Times New Roman" w:hAnsi="Times New Roman" w:cs="Times New Roman"/>
          <w:color w:val="000000"/>
        </w:rPr>
        <w:t xml:space="preserve"> digital</w:t>
      </w:r>
      <w:r>
        <w:rPr>
          <w:rFonts w:ascii="Times New Roman" w:hAnsi="Times New Roman" w:cs="Times New Roman"/>
          <w:color w:val="000000"/>
        </w:rPr>
        <w:t xml:space="preserve"> marketing, </w:t>
      </w:r>
      <w:r w:rsidR="00404757">
        <w:rPr>
          <w:rFonts w:ascii="Times New Roman" w:hAnsi="Times New Roman" w:cs="Times New Roman"/>
          <w:color w:val="000000"/>
        </w:rPr>
        <w:t>troubleshooting them for</w:t>
      </w:r>
      <w:r w:rsidR="00E22E14">
        <w:rPr>
          <w:rFonts w:ascii="Times New Roman" w:hAnsi="Times New Roman" w:cs="Times New Roman"/>
          <w:color w:val="000000"/>
        </w:rPr>
        <w:t xml:space="preserve"> error</w:t>
      </w:r>
      <w:r>
        <w:rPr>
          <w:rFonts w:ascii="Times New Roman" w:hAnsi="Times New Roman" w:cs="Times New Roman"/>
          <w:color w:val="000000"/>
        </w:rPr>
        <w:t>s and working closely with senior developers to ensure follow through on quality testing</w:t>
      </w:r>
    </w:p>
    <w:p w14:paraId="52B98C15" w14:textId="66429634" w:rsidR="00875548" w:rsidRDefault="00875548" w:rsidP="003E4DE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Implemented data analytics</w:t>
      </w:r>
      <w:r w:rsidR="00404757">
        <w:rPr>
          <w:rFonts w:ascii="Times New Roman" w:hAnsi="Times New Roman" w:cs="Times New Roman"/>
          <w:color w:val="000000"/>
        </w:rPr>
        <w:t xml:space="preserve"> tools</w:t>
      </w:r>
      <w:r>
        <w:rPr>
          <w:rFonts w:ascii="Times New Roman" w:hAnsi="Times New Roman" w:cs="Times New Roman"/>
          <w:color w:val="000000"/>
        </w:rPr>
        <w:t xml:space="preserve"> into client websites to manage consumer information for market planning</w:t>
      </w:r>
    </w:p>
    <w:p w14:paraId="21ED8A0B" w14:textId="57A50EFA" w:rsidR="003E4DE8" w:rsidRPr="00E22E14" w:rsidRDefault="00E22E14" w:rsidP="00E22E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Completed web design assignments in WordPress and HTML, writing codes</w:t>
      </w:r>
      <w:r w:rsidR="00E73F85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testing for bug</w:t>
      </w:r>
      <w:r w:rsidR="00E73F85">
        <w:rPr>
          <w:rFonts w:ascii="Times New Roman" w:hAnsi="Times New Roman" w:cs="Times New Roman"/>
          <w:color w:val="000000"/>
        </w:rPr>
        <w:t>s/</w:t>
      </w:r>
      <w:r>
        <w:rPr>
          <w:rFonts w:ascii="Times New Roman" w:hAnsi="Times New Roman" w:cs="Times New Roman"/>
          <w:color w:val="000000"/>
        </w:rPr>
        <w:t>errors</w:t>
      </w:r>
      <w:r w:rsidR="00E73F85">
        <w:rPr>
          <w:rFonts w:ascii="Times New Roman" w:hAnsi="Times New Roman" w:cs="Times New Roman"/>
          <w:color w:val="000000"/>
        </w:rPr>
        <w:t>, and implementing fixes</w:t>
      </w:r>
    </w:p>
    <w:p w14:paraId="6AABF86B" w14:textId="4112A712" w:rsidR="003E4DE8" w:rsidRPr="003E4DE8" w:rsidRDefault="00E22E14" w:rsidP="003E4DE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Ran daily computer checks and software updates to ensure optimum performance of servers </w:t>
      </w:r>
      <w:r w:rsidR="00522EFB">
        <w:rPr>
          <w:rFonts w:ascii="Times New Roman" w:hAnsi="Times New Roman" w:cs="Times New Roman"/>
          <w:color w:val="000000"/>
        </w:rPr>
        <w:t>and computers</w:t>
      </w:r>
      <w:r w:rsidR="00E73F85">
        <w:rPr>
          <w:rFonts w:ascii="Times New Roman" w:hAnsi="Times New Roman" w:cs="Times New Roman"/>
          <w:color w:val="000000"/>
        </w:rPr>
        <w:t>, installing new software as needed</w:t>
      </w:r>
    </w:p>
    <w:p w14:paraId="118B4B31" w14:textId="044107F3" w:rsidR="00E22E14" w:rsidRDefault="00E22E14" w:rsidP="00E22E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Managed m</w:t>
      </w:r>
      <w:r w:rsidRPr="003E4DE8">
        <w:rPr>
          <w:rFonts w:ascii="Times New Roman" w:hAnsi="Times New Roman" w:cs="Times New Roman"/>
          <w:color w:val="000000"/>
        </w:rPr>
        <w:t>aintena</w:t>
      </w:r>
      <w:r>
        <w:rPr>
          <w:rFonts w:ascii="Times New Roman" w:hAnsi="Times New Roman" w:cs="Times New Roman"/>
          <w:color w:val="000000"/>
        </w:rPr>
        <w:t xml:space="preserve">nce of </w:t>
      </w:r>
      <w:r w:rsidR="003E4DE8" w:rsidRPr="003E4DE8">
        <w:rPr>
          <w:rFonts w:ascii="Times New Roman" w:hAnsi="Times New Roman" w:cs="Times New Roman"/>
          <w:color w:val="000000"/>
        </w:rPr>
        <w:t xml:space="preserve">computer hardware </w:t>
      </w:r>
      <w:r>
        <w:rPr>
          <w:rFonts w:ascii="Times New Roman" w:hAnsi="Times New Roman" w:cs="Times New Roman"/>
          <w:color w:val="000000"/>
        </w:rPr>
        <w:t xml:space="preserve">on a rotation basis to extend the life of </w:t>
      </w:r>
      <w:r w:rsidR="00522EFB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>equipment</w:t>
      </w:r>
      <w:r w:rsidR="00875548">
        <w:rPr>
          <w:rFonts w:ascii="Times New Roman" w:hAnsi="Times New Roman" w:cs="Times New Roman"/>
          <w:color w:val="000000"/>
        </w:rPr>
        <w:t>, including dismantling and cleaning devices to ensure a functional workstation</w:t>
      </w:r>
    </w:p>
    <w:p w14:paraId="7ADFC781" w14:textId="79D520AD" w:rsidR="00875548" w:rsidRDefault="00875548" w:rsidP="00E22E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Installed computer network for the company, setting up routers, identifying “dead zones”, and building connecting bridges to maintain optimum communication</w:t>
      </w:r>
    </w:p>
    <w:p w14:paraId="45CE82C6" w14:textId="29390C52" w:rsidR="004C45CB" w:rsidRPr="004C45CB" w:rsidRDefault="00404757" w:rsidP="004C45C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 up user accounts on </w:t>
      </w:r>
      <w:r w:rsidR="004C45CB">
        <w:rPr>
          <w:rFonts w:ascii="Times New Roman" w:hAnsi="Times New Roman" w:cs="Times New Roman"/>
          <w:color w:val="000000"/>
        </w:rPr>
        <w:t>and manage the access of the information from the company cloud server.</w:t>
      </w:r>
    </w:p>
    <w:p w14:paraId="7AD495DD" w14:textId="49803CED" w:rsidR="006A0F11" w:rsidRPr="003E4DE8" w:rsidRDefault="006A0F11" w:rsidP="00E3660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sectPr w:rsidR="006A0F11" w:rsidRPr="003E4DE8" w:rsidSect="00875548">
      <w:pgSz w:w="12240" w:h="20160" w:code="5"/>
      <w:pgMar w:top="1008" w:right="1296" w:bottom="1008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89175" w14:textId="77777777" w:rsidR="003F2730" w:rsidRDefault="003F2730" w:rsidP="006E0FDA">
      <w:pPr>
        <w:spacing w:after="0" w:line="240" w:lineRule="auto"/>
      </w:pPr>
      <w:r>
        <w:separator/>
      </w:r>
    </w:p>
  </w:endnote>
  <w:endnote w:type="continuationSeparator" w:id="0">
    <w:p w14:paraId="1908DE49" w14:textId="77777777" w:rsidR="003F2730" w:rsidRDefault="003F2730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ED4BF" w14:textId="77777777" w:rsidR="003F2730" w:rsidRDefault="003F2730" w:rsidP="006E0FDA">
      <w:pPr>
        <w:spacing w:after="0" w:line="240" w:lineRule="auto"/>
      </w:pPr>
      <w:r>
        <w:separator/>
      </w:r>
    </w:p>
  </w:footnote>
  <w:footnote w:type="continuationSeparator" w:id="0">
    <w:p w14:paraId="1980C23F" w14:textId="77777777" w:rsidR="003F2730" w:rsidRDefault="003F2730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5564"/>
    <w:multiLevelType w:val="hybridMultilevel"/>
    <w:tmpl w:val="FBC8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8405AF3"/>
    <w:multiLevelType w:val="hybridMultilevel"/>
    <w:tmpl w:val="803A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0D44E2"/>
    <w:multiLevelType w:val="hybridMultilevel"/>
    <w:tmpl w:val="9CB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931DB"/>
    <w:multiLevelType w:val="hybridMultilevel"/>
    <w:tmpl w:val="C77C75DC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MTQ3NDQyNTM0MDJT0lEKTi0uzszPAykwrgUAVLBrsSwAAAA="/>
  </w:docVars>
  <w:rsids>
    <w:rsidRoot w:val="00DF064E"/>
    <w:rsid w:val="00024C77"/>
    <w:rsid w:val="00065F9C"/>
    <w:rsid w:val="000901FE"/>
    <w:rsid w:val="000B7880"/>
    <w:rsid w:val="000F6147"/>
    <w:rsid w:val="00112029"/>
    <w:rsid w:val="00135412"/>
    <w:rsid w:val="0014470C"/>
    <w:rsid w:val="00196585"/>
    <w:rsid w:val="001E1933"/>
    <w:rsid w:val="002155A3"/>
    <w:rsid w:val="00261BE8"/>
    <w:rsid w:val="002A72E6"/>
    <w:rsid w:val="002C6538"/>
    <w:rsid w:val="0034718E"/>
    <w:rsid w:val="00361FF4"/>
    <w:rsid w:val="003B5299"/>
    <w:rsid w:val="003E4DE8"/>
    <w:rsid w:val="003F2730"/>
    <w:rsid w:val="00404757"/>
    <w:rsid w:val="00421DBD"/>
    <w:rsid w:val="004451CC"/>
    <w:rsid w:val="00456087"/>
    <w:rsid w:val="00487885"/>
    <w:rsid w:val="00493A0C"/>
    <w:rsid w:val="004B0927"/>
    <w:rsid w:val="004C45CB"/>
    <w:rsid w:val="004D6B48"/>
    <w:rsid w:val="00501369"/>
    <w:rsid w:val="00522EFB"/>
    <w:rsid w:val="00531A4E"/>
    <w:rsid w:val="00533101"/>
    <w:rsid w:val="00535F5A"/>
    <w:rsid w:val="00555F58"/>
    <w:rsid w:val="005F31C6"/>
    <w:rsid w:val="0061102E"/>
    <w:rsid w:val="00630F8D"/>
    <w:rsid w:val="00660020"/>
    <w:rsid w:val="006A0F11"/>
    <w:rsid w:val="006E6663"/>
    <w:rsid w:val="0071225F"/>
    <w:rsid w:val="007911D5"/>
    <w:rsid w:val="00797CCB"/>
    <w:rsid w:val="007C06C6"/>
    <w:rsid w:val="0085420D"/>
    <w:rsid w:val="00857946"/>
    <w:rsid w:val="00875548"/>
    <w:rsid w:val="008B3AC2"/>
    <w:rsid w:val="008D4020"/>
    <w:rsid w:val="008E2BE2"/>
    <w:rsid w:val="008F680D"/>
    <w:rsid w:val="00984411"/>
    <w:rsid w:val="00987A59"/>
    <w:rsid w:val="009E7285"/>
    <w:rsid w:val="00A23CFA"/>
    <w:rsid w:val="00A92F83"/>
    <w:rsid w:val="00AC197E"/>
    <w:rsid w:val="00AC33E6"/>
    <w:rsid w:val="00B21D59"/>
    <w:rsid w:val="00B27152"/>
    <w:rsid w:val="00B55EED"/>
    <w:rsid w:val="00B72C5E"/>
    <w:rsid w:val="00B74C75"/>
    <w:rsid w:val="00BA7399"/>
    <w:rsid w:val="00BD419F"/>
    <w:rsid w:val="00C53114"/>
    <w:rsid w:val="00C82F59"/>
    <w:rsid w:val="00C87025"/>
    <w:rsid w:val="00CB6F1C"/>
    <w:rsid w:val="00D00393"/>
    <w:rsid w:val="00D14A0D"/>
    <w:rsid w:val="00D150C6"/>
    <w:rsid w:val="00D255E7"/>
    <w:rsid w:val="00D631E3"/>
    <w:rsid w:val="00D763C2"/>
    <w:rsid w:val="00DF064E"/>
    <w:rsid w:val="00E045CA"/>
    <w:rsid w:val="00E15A53"/>
    <w:rsid w:val="00E22E14"/>
    <w:rsid w:val="00E3660D"/>
    <w:rsid w:val="00E476F4"/>
    <w:rsid w:val="00E67AFF"/>
    <w:rsid w:val="00E73F85"/>
    <w:rsid w:val="00E80717"/>
    <w:rsid w:val="00EE47E1"/>
    <w:rsid w:val="00EF3D43"/>
    <w:rsid w:val="00F05694"/>
    <w:rsid w:val="00F85761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B58C"/>
  <w15:docId w15:val="{7B088224-B78E-4C01-9557-6863249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0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3E4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9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9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66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uhab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F7B85-9138-8442-B494-2281C7DA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Bimala, Faisal M</cp:lastModifiedBy>
  <cp:revision>23</cp:revision>
  <cp:lastPrinted>2019-09-24T16:34:00Z</cp:lastPrinted>
  <dcterms:created xsi:type="dcterms:W3CDTF">2019-12-12T19:30:00Z</dcterms:created>
  <dcterms:modified xsi:type="dcterms:W3CDTF">2020-05-29T15:28:00Z</dcterms:modified>
</cp:coreProperties>
</file>